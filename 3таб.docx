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85F8E3" w14:textId="239A8F38" w:rsidR="00000000" w:rsidRPr="0040405E" w:rsidRDefault="00F750FE" w:rsidP="0040405E">
      <w:pPr>
        <w:ind w:firstLine="902"/>
        <w:jc w:val="center"/>
      </w:pPr>
      <w:r w:rsidRPr="0040405E">
        <w:rPr>
          <w:rFonts w:ascii="Times New Roman CYR" w:hAnsi="Times New Roman CYR"/>
          <w:b/>
          <w:color w:val="000000"/>
          <w:sz w:val="32"/>
          <w:szCs w:val="32"/>
        </w:rPr>
        <w:t>Зада</w:t>
      </w:r>
      <w:r w:rsidRPr="0040405E">
        <w:rPr>
          <w:rFonts w:ascii="Times New Roman CYR" w:hAnsi="Times New Roman CYR"/>
          <w:b/>
          <w:color w:val="000000"/>
          <w:sz w:val="32"/>
          <w:szCs w:val="32"/>
        </w:rPr>
        <w:t xml:space="preserve">ние </w:t>
      </w:r>
      <w:r w:rsidRPr="0040405E">
        <w:rPr>
          <w:rFonts w:ascii="Times New Roman CYR" w:hAnsi="Times New Roman CYR"/>
          <w:b/>
          <w:color w:val="000000"/>
          <w:sz w:val="32"/>
          <w:szCs w:val="32"/>
        </w:rPr>
        <w:t>3</w:t>
      </w:r>
    </w:p>
    <w:p w14:paraId="31A9FC39" w14:textId="77777777" w:rsidR="00000000" w:rsidRDefault="00F750FE">
      <w:pPr>
        <w:rPr>
          <w:color w:val="000000"/>
          <w:sz w:val="20"/>
          <w:szCs w:val="20"/>
        </w:rPr>
      </w:pP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9439"/>
      </w:tblGrid>
      <w:tr w:rsidR="00000000" w14:paraId="210B337B" w14:textId="77777777">
        <w:trPr>
          <w:trHeight w:val="32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13DF5CA" w14:textId="77777777" w:rsidR="00000000" w:rsidRDefault="00F750FE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 xml:space="preserve">Проставление </w:t>
            </w:r>
            <w:proofErr w:type="gramStart"/>
            <w:r>
              <w:rPr>
                <w:rFonts w:ascii="Times New Roman CYR" w:hAnsi="Times New Roman CYR"/>
                <w:color w:val="000000"/>
              </w:rPr>
              <w:t>баллов  за</w:t>
            </w:r>
            <w:proofErr w:type="gramEnd"/>
            <w:r>
              <w:rPr>
                <w:rFonts w:ascii="Times New Roman CYR" w:hAnsi="Times New Roman CYR"/>
                <w:color w:val="000000"/>
              </w:rPr>
              <w:t xml:space="preserve"> аттестацию</w:t>
            </w:r>
          </w:p>
        </w:tc>
      </w:tr>
      <w:tr w:rsidR="00000000" w14:paraId="5A923C87" w14:textId="77777777">
        <w:trPr>
          <w:trHeight w:val="327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5C2BB24" w14:textId="77777777" w:rsidR="00000000" w:rsidRDefault="00F750FE">
            <w:pPr>
              <w:spacing w:line="360" w:lineRule="auto"/>
            </w:pPr>
            <w:r>
              <w:rPr>
                <w:color w:val="000000"/>
                <w:lang w:val="en-US"/>
              </w:rPr>
              <w:t>ID:1</w:t>
            </w:r>
          </w:p>
        </w:tc>
      </w:tr>
      <w:tr w:rsidR="00000000" w14:paraId="2EB9D0BB" w14:textId="77777777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3728E8D3" w14:textId="77777777" w:rsidR="00000000" w:rsidRDefault="00F750FE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 xml:space="preserve">Краткое описание: </w:t>
            </w:r>
          </w:p>
          <w:p w14:paraId="3778C211" w14:textId="5AC5A8F0" w:rsidR="00000000" w:rsidRDefault="00E12E4C">
            <w:pPr>
              <w:spacing w:line="360" w:lineRule="auto"/>
            </w:pPr>
            <w:r>
              <w:t>Преподаватель ставит баллы в электронный журнал. Студент смотрит пост</w:t>
            </w:r>
            <w:r w:rsidR="00A257DE">
              <w:t>а</w:t>
            </w:r>
            <w:r>
              <w:t>вленные баллы.</w:t>
            </w:r>
          </w:p>
        </w:tc>
      </w:tr>
      <w:tr w:rsidR="00000000" w14:paraId="294DD251" w14:textId="77777777">
        <w:trPr>
          <w:trHeight w:val="655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9896582" w14:textId="7010A20F" w:rsidR="00000000" w:rsidRDefault="00F750FE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Главные актеры:</w:t>
            </w:r>
            <w:r w:rsidR="00E12E4C">
              <w:rPr>
                <w:rFonts w:ascii="Times New Roman CYR" w:hAnsi="Times New Roman CYR"/>
                <w:color w:val="000000"/>
              </w:rPr>
              <w:t xml:space="preserve"> Преподаватель, </w:t>
            </w:r>
            <w:r w:rsidR="00412C8C">
              <w:rPr>
                <w:rFonts w:ascii="Times New Roman CYR" w:hAnsi="Times New Roman CYR"/>
                <w:color w:val="000000"/>
              </w:rPr>
              <w:t>Студент</w:t>
            </w:r>
            <w:r w:rsidR="00E12E4C">
              <w:rPr>
                <w:rFonts w:ascii="Times New Roman CYR" w:hAnsi="Times New Roman CYR"/>
                <w:color w:val="000000"/>
              </w:rPr>
              <w:t xml:space="preserve"> </w:t>
            </w:r>
          </w:p>
          <w:p w14:paraId="17080252" w14:textId="77777777" w:rsidR="00000000" w:rsidRDefault="00F750FE">
            <w:pPr>
              <w:spacing w:line="360" w:lineRule="auto"/>
            </w:pPr>
          </w:p>
        </w:tc>
      </w:tr>
      <w:tr w:rsidR="00000000" w14:paraId="3F880921" w14:textId="77777777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298A2EB1" w14:textId="6E3485F1" w:rsidR="00000000" w:rsidRDefault="00F750FE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Второстепенные актеры:</w:t>
            </w:r>
            <w:r w:rsidR="00E12E4C">
              <w:rPr>
                <w:rFonts w:ascii="Times New Roman CYR" w:hAnsi="Times New Roman CYR"/>
                <w:color w:val="000000"/>
              </w:rPr>
              <w:t xml:space="preserve"> </w:t>
            </w:r>
            <w:r w:rsidR="00412C8C">
              <w:rPr>
                <w:rFonts w:ascii="Times New Roman CYR" w:hAnsi="Times New Roman CYR"/>
                <w:color w:val="000000"/>
              </w:rPr>
              <w:t>электронный журнал</w:t>
            </w:r>
          </w:p>
          <w:p w14:paraId="352DF7CB" w14:textId="77777777" w:rsidR="00000000" w:rsidRDefault="00F750FE">
            <w:pPr>
              <w:spacing w:line="360" w:lineRule="auto"/>
            </w:pPr>
          </w:p>
        </w:tc>
      </w:tr>
      <w:tr w:rsidR="00000000" w14:paraId="4FE825A5" w14:textId="77777777">
        <w:trPr>
          <w:trHeight w:val="671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60D2FD6B" w14:textId="77777777" w:rsidR="00000000" w:rsidRDefault="00F750FE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Предусловия:</w:t>
            </w:r>
          </w:p>
          <w:p w14:paraId="1950E830" w14:textId="1865F993" w:rsidR="00000000" w:rsidRDefault="00E12E4C">
            <w:pPr>
              <w:numPr>
                <w:ilvl w:val="0"/>
                <w:numId w:val="7"/>
              </w:numPr>
              <w:spacing w:line="360" w:lineRule="auto"/>
              <w:ind w:left="720" w:hanging="360"/>
            </w:pPr>
            <w:r>
              <w:t xml:space="preserve">Студент </w:t>
            </w:r>
            <w:r w:rsidR="00A257DE">
              <w:t>сдал экзамен/зачет</w:t>
            </w:r>
          </w:p>
        </w:tc>
      </w:tr>
      <w:tr w:rsidR="00000000" w14:paraId="5A9607B6" w14:textId="77777777">
        <w:trPr>
          <w:trHeight w:val="1326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17F90B3A" w14:textId="77777777" w:rsidR="00000000" w:rsidRDefault="00F750FE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О</w:t>
            </w:r>
            <w:r>
              <w:rPr>
                <w:rFonts w:ascii="Times New Roman CYR" w:hAnsi="Times New Roman CYR"/>
                <w:color w:val="000000"/>
              </w:rPr>
              <w:t>сновной поток:</w:t>
            </w:r>
          </w:p>
          <w:p w14:paraId="48307335" w14:textId="7329B943" w:rsidR="00000000" w:rsidRDefault="00F750FE">
            <w:pPr>
              <w:numPr>
                <w:ilvl w:val="0"/>
                <w:numId w:val="7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 xml:space="preserve">Прецедент начинается с </w:t>
            </w:r>
            <w:r w:rsidR="00A257DE">
              <w:rPr>
                <w:rFonts w:ascii="Times New Roman CYR" w:hAnsi="Times New Roman CYR"/>
                <w:color w:val="000000"/>
              </w:rPr>
              <w:t>входа в электронный журнал</w:t>
            </w:r>
          </w:p>
          <w:p w14:paraId="05C08882" w14:textId="3FB12C78" w:rsidR="00000000" w:rsidRPr="00327210" w:rsidRDefault="00F750FE">
            <w:pPr>
              <w:numPr>
                <w:ilvl w:val="0"/>
                <w:numId w:val="7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 xml:space="preserve">Преподаватель </w:t>
            </w:r>
            <w:r w:rsidR="00327210">
              <w:rPr>
                <w:rFonts w:ascii="Times New Roman CYR" w:hAnsi="Times New Roman CYR"/>
                <w:color w:val="000000"/>
              </w:rPr>
              <w:t>выставляет баллы</w:t>
            </w:r>
          </w:p>
          <w:p w14:paraId="0B03C034" w14:textId="39C20D3B" w:rsidR="00327210" w:rsidRPr="00A257DE" w:rsidRDefault="00327210">
            <w:pPr>
              <w:numPr>
                <w:ilvl w:val="0"/>
                <w:numId w:val="7"/>
              </w:numPr>
              <w:spacing w:line="360" w:lineRule="auto"/>
              <w:ind w:left="720" w:hanging="360"/>
            </w:pPr>
            <w:r>
              <w:rPr>
                <w:rFonts w:ascii="Times New Roman CYR" w:hAnsi="Times New Roman CYR"/>
                <w:color w:val="000000"/>
              </w:rPr>
              <w:t>Студент смотрит баллы за экзамен</w:t>
            </w:r>
          </w:p>
          <w:p w14:paraId="464184F2" w14:textId="77777777" w:rsidR="00000000" w:rsidRDefault="00F750FE" w:rsidP="00327210">
            <w:pPr>
              <w:spacing w:line="360" w:lineRule="auto"/>
              <w:ind w:left="720"/>
            </w:pPr>
          </w:p>
        </w:tc>
      </w:tr>
      <w:tr w:rsidR="00000000" w14:paraId="4D1B6133" w14:textId="77777777">
        <w:trPr>
          <w:trHeight w:val="554"/>
        </w:trPr>
        <w:tc>
          <w:tcPr>
            <w:tcW w:w="94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FFFFF"/>
          </w:tcPr>
          <w:p w14:paraId="48B2BC1D" w14:textId="77777777" w:rsidR="00000000" w:rsidRDefault="00F750FE">
            <w:pPr>
              <w:spacing w:line="360" w:lineRule="auto"/>
            </w:pPr>
            <w:r>
              <w:rPr>
                <w:rFonts w:ascii="Times New Roman CYR" w:hAnsi="Times New Roman CYR"/>
                <w:color w:val="000000"/>
              </w:rPr>
              <w:t>Постусловия:</w:t>
            </w:r>
          </w:p>
          <w:p w14:paraId="0BE78D10" w14:textId="659457D9" w:rsidR="00000000" w:rsidRDefault="00327210">
            <w:pPr>
              <w:numPr>
                <w:ilvl w:val="0"/>
                <w:numId w:val="7"/>
              </w:numPr>
              <w:spacing w:line="360" w:lineRule="auto"/>
              <w:ind w:left="720" w:hanging="360"/>
            </w:pPr>
            <w:r>
              <w:t>Студент</w:t>
            </w:r>
            <w:r w:rsidR="00412C8C">
              <w:t xml:space="preserve"> понимает надо ли ему идти на пересдачу</w:t>
            </w:r>
          </w:p>
        </w:tc>
      </w:tr>
    </w:tbl>
    <w:p w14:paraId="4BED9035" w14:textId="77777777" w:rsidR="00000000" w:rsidRPr="00412C8C" w:rsidRDefault="00F750FE">
      <w:pPr>
        <w:spacing w:line="360" w:lineRule="auto"/>
      </w:pPr>
    </w:p>
    <w:p w14:paraId="73C22F2C" w14:textId="77777777" w:rsidR="00F750FE" w:rsidRDefault="00F750FE">
      <w:pPr>
        <w:rPr>
          <w:color w:val="000000"/>
          <w:sz w:val="20"/>
          <w:szCs w:val="20"/>
        </w:rPr>
      </w:pPr>
    </w:p>
    <w:sectPr w:rsidR="00F750FE" w:rsidSect="0040405E">
      <w:pgSz w:w="11906" w:h="16838"/>
      <w:pgMar w:top="1134" w:right="850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  <w:color w:val="000000"/>
        <w:sz w:val="20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</w:abstractNum>
  <w:abstractNum w:abstractNumId="3" w15:restartNumberingAfterBreak="0">
    <w:nsid w:val="00000004"/>
    <w:multiLevelType w:val="singleLevel"/>
    <w:tmpl w:val="00000004"/>
    <w:name w:val="WW8Num7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</w:abstractNum>
  <w:abstractNum w:abstractNumId="4" w15:restartNumberingAfterBreak="0">
    <w:nsid w:val="00000005"/>
    <w:multiLevelType w:val="singleLevel"/>
    <w:tmpl w:val="00000005"/>
    <w:name w:val="WW8Num9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5" w15:restartNumberingAfterBreak="0">
    <w:nsid w:val="00000006"/>
    <w:multiLevelType w:val="singleLevel"/>
    <w:tmpl w:val="00000006"/>
    <w:name w:val="WW8Num22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multilevel"/>
    <w:tmpl w:val="00000007"/>
    <w:name w:val="WWNum1"/>
    <w:lvl w:ilvl="0"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748423712">
    <w:abstractNumId w:val="0"/>
  </w:num>
  <w:num w:numId="2" w16cid:durableId="591669558">
    <w:abstractNumId w:val="1"/>
  </w:num>
  <w:num w:numId="3" w16cid:durableId="659312504">
    <w:abstractNumId w:val="2"/>
  </w:num>
  <w:num w:numId="4" w16cid:durableId="2091078639">
    <w:abstractNumId w:val="3"/>
  </w:num>
  <w:num w:numId="5" w16cid:durableId="1269388832">
    <w:abstractNumId w:val="4"/>
  </w:num>
  <w:num w:numId="6" w16cid:durableId="1573277545">
    <w:abstractNumId w:val="5"/>
  </w:num>
  <w:num w:numId="7" w16cid:durableId="9017920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405E"/>
    <w:rsid w:val="00327210"/>
    <w:rsid w:val="0040405E"/>
    <w:rsid w:val="00412C8C"/>
    <w:rsid w:val="00A257DE"/>
    <w:rsid w:val="00E12E4C"/>
    <w:rsid w:val="00F7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6A43FD6"/>
  <w15:chartTrackingRefBased/>
  <w15:docId w15:val="{72D08C68-02FB-4C50-AE0B-78BA3B7F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hd w:val="clear" w:color="auto" w:fill="FFFFFF"/>
      <w:ind w:firstLine="680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  <w:color w:val="000000"/>
      <w:sz w:val="20"/>
      <w:szCs w:val="20"/>
    </w:rPr>
  </w:style>
  <w:style w:type="character" w:customStyle="1" w:styleId="WW8Num1z1">
    <w:name w:val="WW8Num1z1"/>
    <w:rPr>
      <w:rFonts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z4">
    <w:name w:val="WW8Num1z4"/>
    <w:rPr>
      <w:rFonts w:ascii="Courier New" w:hAnsi="Courier New" w:cs="Courier New" w:hint="default"/>
    </w:rPr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3z4">
    <w:name w:val="WW8Num3z4"/>
    <w:rPr>
      <w:rFonts w:ascii="Courier New" w:hAnsi="Courier New" w:cs="Courier New" w:hint="default"/>
    </w:rPr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  <w:color w:val="000000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hint="default"/>
      <w:color w:val="000000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7z1">
    <w:name w:val="WW8Num7z1"/>
    <w:rPr>
      <w:rFonts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7z4">
    <w:name w:val="WW8Num7z4"/>
    <w:rPr>
      <w:rFonts w:ascii="Courier New" w:hAnsi="Courier New" w:cs="Courier New" w:hint="default"/>
    </w:rPr>
  </w:style>
  <w:style w:type="character" w:customStyle="1" w:styleId="WW8Num8z0">
    <w:name w:val="WW8Num8z0"/>
    <w:rPr>
      <w:rFonts w:ascii="Symbol" w:hAnsi="Symbol" w:cs="Symbol" w:hint="default"/>
      <w:color w:val="000000"/>
      <w:sz w:val="20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8z3">
    <w:name w:val="WW8Num8z3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  <w:color w:val="000000"/>
    </w:rPr>
  </w:style>
  <w:style w:type="character" w:customStyle="1" w:styleId="WW8Num10z1">
    <w:name w:val="WW8Num10z1"/>
    <w:rPr>
      <w:color w:val="000000"/>
    </w:rPr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Symbol" w:hAnsi="Symbol" w:cs="Symbol" w:hint="default"/>
      <w:sz w:val="20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hint="default"/>
      <w:lang w:val="en-US"/>
    </w:rPr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hint="default"/>
    </w:rPr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hint="default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  <w:color w:val="000000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hint="default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hint="default"/>
    </w:rPr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3z0">
    <w:name w:val="WW8Num23z0"/>
    <w:rPr>
      <w:rFonts w:hint="default"/>
    </w:rPr>
  </w:style>
  <w:style w:type="character" w:customStyle="1" w:styleId="WW8Num23z1">
    <w:name w:val="WW8Num23z1"/>
  </w:style>
  <w:style w:type="character" w:customStyle="1" w:styleId="WW8Num23z2">
    <w:name w:val="WW8Num23z2"/>
  </w:style>
  <w:style w:type="character" w:customStyle="1" w:styleId="WW8Num23z3">
    <w:name w:val="WW8Num23z3"/>
  </w:style>
  <w:style w:type="character" w:customStyle="1" w:styleId="WW8Num23z4">
    <w:name w:val="WW8Num23z4"/>
  </w:style>
  <w:style w:type="character" w:customStyle="1" w:styleId="WW8Num23z5">
    <w:name w:val="WW8Num23z5"/>
  </w:style>
  <w:style w:type="character" w:customStyle="1" w:styleId="WW8Num23z6">
    <w:name w:val="WW8Num23z6"/>
  </w:style>
  <w:style w:type="character" w:customStyle="1" w:styleId="WW8Num23z7">
    <w:name w:val="WW8Num23z7"/>
  </w:style>
  <w:style w:type="character" w:customStyle="1" w:styleId="WW8Num23z8">
    <w:name w:val="WW8Num23z8"/>
  </w:style>
  <w:style w:type="character" w:customStyle="1" w:styleId="WW8Num24z0">
    <w:name w:val="WW8Num24z0"/>
    <w:rPr>
      <w:rFonts w:hint="default"/>
      <w:color w:val="000000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hint="default"/>
      <w:color w:val="000000"/>
    </w:rPr>
  </w:style>
  <w:style w:type="character" w:customStyle="1" w:styleId="WW8Num25z1">
    <w:name w:val="WW8Num25z1"/>
  </w:style>
  <w:style w:type="character" w:customStyle="1" w:styleId="WW8Num25z2">
    <w:name w:val="WW8Num25z2"/>
  </w:style>
  <w:style w:type="character" w:customStyle="1" w:styleId="WW8Num25z3">
    <w:name w:val="WW8Num25z3"/>
  </w:style>
  <w:style w:type="character" w:customStyle="1" w:styleId="WW8Num25z4">
    <w:name w:val="WW8Num25z4"/>
  </w:style>
  <w:style w:type="character" w:customStyle="1" w:styleId="WW8Num25z5">
    <w:name w:val="WW8Num25z5"/>
  </w:style>
  <w:style w:type="character" w:customStyle="1" w:styleId="WW8Num25z6">
    <w:name w:val="WW8Num25z6"/>
  </w:style>
  <w:style w:type="character" w:customStyle="1" w:styleId="WW8Num25z7">
    <w:name w:val="WW8Num25z7"/>
  </w:style>
  <w:style w:type="character" w:customStyle="1" w:styleId="WW8Num25z8">
    <w:name w:val="WW8Num25z8"/>
  </w:style>
  <w:style w:type="character" w:customStyle="1" w:styleId="WW8Num26z0">
    <w:name w:val="WW8Num26z0"/>
    <w:rPr>
      <w:rFonts w:hint="default"/>
    </w:rPr>
  </w:style>
  <w:style w:type="character" w:customStyle="1" w:styleId="WW8Num26z1">
    <w:name w:val="WW8Num26z1"/>
  </w:style>
  <w:style w:type="character" w:customStyle="1" w:styleId="WW8Num26z2">
    <w:name w:val="WW8Num26z2"/>
  </w:style>
  <w:style w:type="character" w:customStyle="1" w:styleId="WW8Num26z3">
    <w:name w:val="WW8Num26z3"/>
  </w:style>
  <w:style w:type="character" w:customStyle="1" w:styleId="WW8Num26z4">
    <w:name w:val="WW8Num26z4"/>
  </w:style>
  <w:style w:type="character" w:customStyle="1" w:styleId="WW8Num26z5">
    <w:name w:val="WW8Num26z5"/>
  </w:style>
  <w:style w:type="character" w:customStyle="1" w:styleId="WW8Num26z6">
    <w:name w:val="WW8Num26z6"/>
  </w:style>
  <w:style w:type="character" w:customStyle="1" w:styleId="WW8Num26z7">
    <w:name w:val="WW8Num26z7"/>
  </w:style>
  <w:style w:type="character" w:customStyle="1" w:styleId="WW8Num26z8">
    <w:name w:val="WW8Num26z8"/>
  </w:style>
  <w:style w:type="character" w:customStyle="1" w:styleId="WW8Num27z0">
    <w:name w:val="WW8Num27z0"/>
    <w:rPr>
      <w:rFonts w:hint="default"/>
      <w:color w:val="000000"/>
    </w:rPr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  <w:rPr>
      <w:rFonts w:hint="default"/>
      <w:lang w:val="en-US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hint="default"/>
    </w:rPr>
  </w:style>
  <w:style w:type="character" w:customStyle="1" w:styleId="WW8Num29z1">
    <w:name w:val="WW8Num29z1"/>
  </w:style>
  <w:style w:type="character" w:customStyle="1" w:styleId="WW8Num29z2">
    <w:name w:val="WW8Num29z2"/>
  </w:style>
  <w:style w:type="character" w:customStyle="1" w:styleId="WW8Num29z3">
    <w:name w:val="WW8Num29z3"/>
  </w:style>
  <w:style w:type="character" w:customStyle="1" w:styleId="WW8Num29z4">
    <w:name w:val="WW8Num29z4"/>
  </w:style>
  <w:style w:type="character" w:customStyle="1" w:styleId="WW8Num29z5">
    <w:name w:val="WW8Num29z5"/>
  </w:style>
  <w:style w:type="character" w:customStyle="1" w:styleId="WW8Num29z6">
    <w:name w:val="WW8Num29z6"/>
  </w:style>
  <w:style w:type="character" w:customStyle="1" w:styleId="WW8Num29z7">
    <w:name w:val="WW8Num29z7"/>
  </w:style>
  <w:style w:type="character" w:customStyle="1" w:styleId="WW8Num29z8">
    <w:name w:val="WW8Num29z8"/>
  </w:style>
  <w:style w:type="character" w:customStyle="1" w:styleId="WW8Num30z0">
    <w:name w:val="WW8Num30z0"/>
    <w:rPr>
      <w:rFonts w:hint="default"/>
      <w:color w:val="000000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30z3">
    <w:name w:val="WW8Num30z3"/>
  </w:style>
  <w:style w:type="character" w:customStyle="1" w:styleId="WW8Num30z4">
    <w:name w:val="WW8Num30z4"/>
  </w:style>
  <w:style w:type="character" w:customStyle="1" w:styleId="WW8Num30z5">
    <w:name w:val="WW8Num30z5"/>
  </w:style>
  <w:style w:type="character" w:customStyle="1" w:styleId="WW8Num30z6">
    <w:name w:val="WW8Num30z6"/>
  </w:style>
  <w:style w:type="character" w:customStyle="1" w:styleId="WW8Num30z7">
    <w:name w:val="WW8Num30z7"/>
  </w:style>
  <w:style w:type="character" w:customStyle="1" w:styleId="WW8Num30z8">
    <w:name w:val="WW8Num30z8"/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  <w:rPr>
      <w:rFonts w:hint="default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</w:style>
  <w:style w:type="character" w:customStyle="1" w:styleId="WW8Num33z1">
    <w:name w:val="WW8Num33z1"/>
    <w:rPr>
      <w:rFonts w:ascii="Symbol" w:hAnsi="Symbol" w:cs="Symbol" w:hint="default"/>
    </w:rPr>
  </w:style>
  <w:style w:type="character" w:customStyle="1" w:styleId="WW8Num33z2">
    <w:name w:val="WW8Num33z2"/>
  </w:style>
  <w:style w:type="character" w:customStyle="1" w:styleId="WW8Num33z3">
    <w:name w:val="WW8Num33z3"/>
  </w:style>
  <w:style w:type="character" w:customStyle="1" w:styleId="WW8Num33z4">
    <w:name w:val="WW8Num33z4"/>
  </w:style>
  <w:style w:type="character" w:customStyle="1" w:styleId="WW8Num33z5">
    <w:name w:val="WW8Num33z5"/>
  </w:style>
  <w:style w:type="character" w:customStyle="1" w:styleId="WW8Num33z6">
    <w:name w:val="WW8Num33z6"/>
  </w:style>
  <w:style w:type="character" w:customStyle="1" w:styleId="WW8Num33z7">
    <w:name w:val="WW8Num33z7"/>
  </w:style>
  <w:style w:type="character" w:customStyle="1" w:styleId="WW8Num33z8">
    <w:name w:val="WW8Num33z8"/>
  </w:style>
  <w:style w:type="character" w:customStyle="1" w:styleId="WW8Num34z0">
    <w:name w:val="WW8Num34z0"/>
    <w:rPr>
      <w:color w:val="000000"/>
    </w:rPr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10">
    <w:name w:val="Основной шрифт абзаца1"/>
  </w:style>
  <w:style w:type="character" w:styleId="a3">
    <w:name w:val="Emphasis"/>
    <w:qFormat/>
    <w:rPr>
      <w:i/>
      <w:iCs/>
    </w:rPr>
  </w:style>
  <w:style w:type="character" w:styleId="a4">
    <w:name w:val="Hyperlink"/>
    <w:rPr>
      <w:color w:val="0000FF"/>
      <w:u w:val="single"/>
    </w:rPr>
  </w:style>
  <w:style w:type="character" w:customStyle="1" w:styleId="ListLabel1">
    <w:name w:val="ListLabel 1"/>
    <w:rPr>
      <w:rFonts w:ascii="Times New Roman CYR" w:hAnsi="Times New Roman CYR"/>
      <w:sz w:val="24"/>
    </w:rPr>
  </w:style>
  <w:style w:type="character" w:customStyle="1" w:styleId="ListLabel2">
    <w:name w:val="ListLabel 2"/>
    <w:rPr>
      <w:rFonts w:ascii="Symbol" w:hAnsi="Symbol"/>
    </w:rPr>
  </w:style>
  <w:style w:type="character" w:customStyle="1" w:styleId="ListLabel3">
    <w:name w:val="ListLabel 3"/>
    <w:rPr>
      <w:rFonts w:ascii="Symbol" w:hAnsi="Symbol"/>
    </w:rPr>
  </w:style>
  <w:style w:type="character" w:customStyle="1" w:styleId="ListLabel4">
    <w:name w:val="ListLabel 4"/>
    <w:rPr>
      <w:rFonts w:ascii="Symbol" w:hAnsi="Symbol"/>
    </w:rPr>
  </w:style>
  <w:style w:type="character" w:customStyle="1" w:styleId="ListLabel5">
    <w:name w:val="ListLabel 5"/>
    <w:rPr>
      <w:rFonts w:ascii="Symbol" w:hAnsi="Symbol"/>
    </w:rPr>
  </w:style>
  <w:style w:type="paragraph" w:customStyle="1" w:styleId="11">
    <w:name w:val="Заголовок1"/>
    <w:basedOn w:val="a"/>
    <w:next w:val="a5"/>
    <w:pPr>
      <w:shd w:val="clear" w:color="auto" w:fill="FFFFFF"/>
      <w:spacing w:before="120"/>
      <w:ind w:firstLine="680"/>
      <w:jc w:val="center"/>
    </w:pPr>
    <w:rPr>
      <w:rFonts w:ascii="Arial" w:hAnsi="Arial" w:cs="Arial"/>
      <w:sz w:val="28"/>
    </w:rPr>
  </w:style>
  <w:style w:type="paragraph" w:styleId="a5">
    <w:name w:val="Body Text"/>
    <w:basedOn w:val="a"/>
    <w:pPr>
      <w:jc w:val="both"/>
    </w:pPr>
    <w:rPr>
      <w:sz w:val="20"/>
    </w:r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Mangal"/>
    </w:rPr>
  </w:style>
  <w:style w:type="paragraph" w:styleId="a8">
    <w:name w:val="Body Text Indent"/>
    <w:basedOn w:val="a"/>
    <w:pPr>
      <w:shd w:val="clear" w:color="auto" w:fill="FFFFFF"/>
      <w:spacing w:before="120"/>
      <w:ind w:firstLine="680"/>
    </w:pPr>
    <w:rPr>
      <w:rFonts w:ascii="Arial" w:hAnsi="Arial" w:cs="Arial"/>
      <w:b/>
      <w:bCs/>
    </w:rPr>
  </w:style>
  <w:style w:type="paragraph" w:customStyle="1" w:styleId="a9">
    <w:name w:val="Нормальный"/>
    <w:basedOn w:val="a"/>
    <w:pPr>
      <w:ind w:firstLine="397"/>
      <w:jc w:val="both"/>
    </w:pPr>
    <w:rPr>
      <w:sz w:val="20"/>
      <w:szCs w:val="20"/>
    </w:rPr>
  </w:style>
  <w:style w:type="paragraph" w:customStyle="1" w:styleId="31">
    <w:name w:val="Основной текст с отступом 31"/>
    <w:basedOn w:val="a"/>
    <w:pPr>
      <w:shd w:val="clear" w:color="auto" w:fill="FFFFFF"/>
      <w:ind w:firstLine="680"/>
    </w:pPr>
  </w:style>
  <w:style w:type="paragraph" w:customStyle="1" w:styleId="pafterli">
    <w:name w:val="p_after_li"/>
    <w:basedOn w:val="a"/>
    <w:pPr>
      <w:spacing w:before="75" w:after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 5</vt:lpstr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5</dc:title>
  <dc:subject/>
  <dc:creator>Admin</dc:creator>
  <cp:keywords/>
  <cp:lastModifiedBy>Администратор</cp:lastModifiedBy>
  <cp:revision>2</cp:revision>
  <cp:lastPrinted>1601-01-01T00:00:00Z</cp:lastPrinted>
  <dcterms:created xsi:type="dcterms:W3CDTF">2022-09-21T19:39:00Z</dcterms:created>
  <dcterms:modified xsi:type="dcterms:W3CDTF">2022-09-21T19:39:00Z</dcterms:modified>
</cp:coreProperties>
</file>